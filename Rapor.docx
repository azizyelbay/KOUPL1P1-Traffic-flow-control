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4F9" w:rsidRPr="008234F9" w:rsidRDefault="008234F9" w:rsidP="008234F9">
      <w:pPr>
        <w:pStyle w:val="Normal1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234F9">
        <w:rPr>
          <w:rFonts w:ascii="Times New Roman" w:eastAsia="Times New Roman" w:hAnsi="Times New Roman" w:cs="Times New Roman"/>
          <w:b/>
          <w:sz w:val="28"/>
          <w:szCs w:val="24"/>
        </w:rPr>
        <w:t>TRAFİK AKIŞININ MODELLENMESİ</w:t>
      </w:r>
    </w:p>
    <w:p w:rsidR="00E37D37" w:rsidRDefault="008234F9" w:rsidP="00EE4C87">
      <w:pPr>
        <w:pStyle w:val="Author"/>
      </w:pPr>
      <w:r>
        <w:t>Onur Kuş</w:t>
      </w:r>
      <w:r w:rsidR="00A613E9">
        <w:t>,</w:t>
      </w:r>
      <w:r w:rsidR="00A613E9">
        <w:rPr>
          <w:rFonts w:eastAsia="Times New Roman"/>
        </w:rPr>
        <w:t xml:space="preserve"> </w:t>
      </w:r>
      <w:r>
        <w:t xml:space="preserve">Aziz </w:t>
      </w:r>
      <w:proofErr w:type="spellStart"/>
      <w:r>
        <w:t>Yelbay</w:t>
      </w:r>
      <w:proofErr w:type="spellEnd"/>
    </w:p>
    <w:p w:rsidR="00E37D37" w:rsidRDefault="00A613E9" w:rsidP="00EE4C87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E37D37" w:rsidRDefault="004F6008" w:rsidP="00EE4C87">
      <w:pPr>
        <w:pStyle w:val="Affiliation"/>
      </w:pPr>
      <w:r>
        <w:t>Kocaeli</w:t>
      </w:r>
      <w:r w:rsidR="00A613E9">
        <w:rPr>
          <w:rFonts w:eastAsia="Times New Roman"/>
        </w:rPr>
        <w:t xml:space="preserve"> </w:t>
      </w:r>
      <w:r w:rsidR="00A613E9">
        <w:t>Üniversitesi</w:t>
      </w:r>
      <w:bookmarkStart w:id="0" w:name="_GoBack"/>
      <w:bookmarkEnd w:id="0"/>
    </w:p>
    <w:p w:rsidR="00E37D37" w:rsidRDefault="00EE4C87" w:rsidP="008234F9">
      <w:pPr>
        <w:pStyle w:val="Affiliation"/>
        <w:ind w:left="720"/>
        <w:jc w:val="both"/>
        <w:rPr>
          <w:sz w:val="18"/>
        </w:rPr>
      </w:pPr>
      <w:r>
        <w:t xml:space="preserve">                                       </w:t>
      </w:r>
      <w:hyperlink r:id="rId8" w:history="1">
        <w:r w:rsidR="008234F9" w:rsidRPr="00440202">
          <w:rPr>
            <w:rStyle w:val="Kpr"/>
            <w:rFonts w:eastAsia="Times New Roman"/>
            <w:sz w:val="18"/>
          </w:rPr>
          <w:t>onurkus58g@gmail.com</w:t>
        </w:r>
      </w:hyperlink>
      <w:r w:rsidR="008234F9">
        <w:rPr>
          <w:rFonts w:eastAsia="Times New Roman"/>
          <w:sz w:val="18"/>
        </w:rPr>
        <w:t xml:space="preserve">, </w:t>
      </w:r>
      <w:r w:rsidR="00CF371E" w:rsidRPr="00CF371E">
        <w:rPr>
          <w:rStyle w:val="Kpr"/>
          <w:rFonts w:eastAsia="Times New Roman"/>
          <w:sz w:val="18"/>
        </w:rPr>
        <w:t>aziz1594@hotmail.com</w:t>
      </w: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sectPr w:rsidR="00E37D37">
          <w:footerReference w:type="default" r:id="rId9"/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E37D37" w:rsidRPr="001C65D3" w:rsidRDefault="004F6008">
      <w:pPr>
        <w:pStyle w:val="AbstractHeading"/>
        <w:jc w:val="both"/>
        <w:rPr>
          <w:sz w:val="24"/>
        </w:rPr>
      </w:pPr>
      <w:bookmarkStart w:id="1" w:name="_Hlk528273381"/>
      <w:r w:rsidRPr="001C65D3">
        <w:rPr>
          <w:sz w:val="24"/>
        </w:rPr>
        <w:lastRenderedPageBreak/>
        <w:t>Özet</w:t>
      </w:r>
    </w:p>
    <w:bookmarkEnd w:id="1"/>
    <w:p w:rsidR="003D1019" w:rsidRPr="001C65D3" w:rsidRDefault="001C65D3">
      <w:pPr>
        <w:pStyle w:val="BodyTextKeep"/>
        <w:ind w:right="0"/>
        <w:rPr>
          <w:i/>
          <w:sz w:val="22"/>
        </w:rPr>
      </w:pPr>
      <w:r w:rsidRPr="001C65D3">
        <w:rPr>
          <w:i/>
          <w:sz w:val="22"/>
        </w:rPr>
        <w:t>Program kullanıcının tayin ettirdiği yönlere ve atadığı değerlere göre değeri bilinmeyen</w:t>
      </w:r>
      <w:r w:rsidR="005911ED">
        <w:rPr>
          <w:i/>
          <w:sz w:val="22"/>
        </w:rPr>
        <w:t xml:space="preserve">leri </w:t>
      </w:r>
      <w:r w:rsidRPr="001C65D3">
        <w:rPr>
          <w:i/>
          <w:sz w:val="22"/>
        </w:rPr>
        <w:t>bulmaya çalışır. Bulduğu sonuçları ekrana yazdırır.</w:t>
      </w:r>
    </w:p>
    <w:p w:rsidR="00E37D37" w:rsidRPr="001C65D3" w:rsidRDefault="00A613E9">
      <w:pPr>
        <w:pStyle w:val="Balk1"/>
        <w:jc w:val="both"/>
        <w:rPr>
          <w:sz w:val="24"/>
        </w:rPr>
      </w:pPr>
      <w:r w:rsidRPr="001C65D3">
        <w:rPr>
          <w:sz w:val="24"/>
        </w:rPr>
        <w:t>Giriş</w:t>
      </w:r>
    </w:p>
    <w:p w:rsidR="001C65D3" w:rsidRPr="001C65D3" w:rsidRDefault="001C65D3" w:rsidP="001C65D3">
      <w:pPr>
        <w:pStyle w:val="BodyTextKeep"/>
        <w:ind w:right="0"/>
        <w:rPr>
          <w:rFonts w:eastAsia="Times New Roman"/>
          <w:i/>
          <w:sz w:val="22"/>
        </w:rPr>
      </w:pPr>
      <w:r w:rsidRPr="001C65D3">
        <w:rPr>
          <w:i/>
          <w:sz w:val="22"/>
        </w:rPr>
        <w:t xml:space="preserve">Programımız kullanıcıya 2 adet harita seçimi sunar. Seçim yapıldıktan sonra </w:t>
      </w:r>
      <w:r w:rsidRPr="001C65D3">
        <w:rPr>
          <w:i/>
          <w:color w:val="000000"/>
          <w:sz w:val="22"/>
        </w:rPr>
        <w:t>seçilen harita üzerinden 2’şerli olmak üzere giriş-çıkış (</w:t>
      </w:r>
      <w:r w:rsidRPr="001C65D3">
        <w:rPr>
          <w:rFonts w:eastAsia="Times New Roman"/>
          <w:i/>
          <w:sz w:val="22"/>
        </w:rPr>
        <w:t>kullanıcı ikiden fazla giriş ya da çıkış verisi girmesi engellenmiştir)</w:t>
      </w:r>
      <w:r w:rsidRPr="001C65D3">
        <w:rPr>
          <w:rFonts w:eastAsia="Times New Roman"/>
          <w:sz w:val="22"/>
        </w:rPr>
        <w:t xml:space="preserve"> </w:t>
      </w:r>
      <w:r w:rsidRPr="001C65D3">
        <w:rPr>
          <w:i/>
          <w:color w:val="000000"/>
          <w:sz w:val="22"/>
        </w:rPr>
        <w:t xml:space="preserve">ve bu ana yollara bağlı ara yolların yönleri şekiller ile tayin ettirilir. Ardından kullanıcı istediği caddelere ortalama araç sayısını </w:t>
      </w:r>
      <w:r w:rsidRPr="001C65D3">
        <w:rPr>
          <w:rFonts w:eastAsia="Times New Roman"/>
          <w:i/>
          <w:sz w:val="22"/>
        </w:rPr>
        <w:t>girmesini ve değeri bilinmeyen caddeler içinse -1 değeri girilmesi istenir.</w:t>
      </w:r>
    </w:p>
    <w:p w:rsidR="001C65D3" w:rsidRPr="001C65D3" w:rsidRDefault="001C65D3" w:rsidP="001C65D3">
      <w:pPr>
        <w:pStyle w:val="BodyTextKeep"/>
        <w:ind w:right="0"/>
        <w:rPr>
          <w:rFonts w:eastAsia="Times New Roman"/>
          <w:i/>
          <w:sz w:val="22"/>
        </w:rPr>
      </w:pPr>
    </w:p>
    <w:p w:rsidR="001C65D3" w:rsidRPr="001C65D3" w:rsidRDefault="001C65D3" w:rsidP="001C65D3">
      <w:pPr>
        <w:pStyle w:val="BodyTextKeep"/>
        <w:ind w:right="0"/>
        <w:rPr>
          <w:rFonts w:eastAsia="Times New Roman"/>
          <w:i/>
          <w:sz w:val="22"/>
        </w:rPr>
      </w:pPr>
      <w:r w:rsidRPr="001C65D3">
        <w:rPr>
          <w:rFonts w:eastAsia="Times New Roman"/>
          <w:i/>
          <w:sz w:val="22"/>
        </w:rPr>
        <w:t xml:space="preserve">Girilen değerlere göre; ana yollardan oluşan denklemi ve kesişim noktalarından oluşan diğer denklemleri düzenleyerek ekrana yazdırılır. Bu denklemleri, bilinenleri sağa bilinmeyenleri sola atılması mantığıyla düzenleyerek </w:t>
      </w:r>
      <w:r w:rsidR="005911ED">
        <w:rPr>
          <w:rFonts w:eastAsia="Times New Roman"/>
          <w:i/>
          <w:sz w:val="22"/>
        </w:rPr>
        <w:t>b</w:t>
      </w:r>
      <w:r w:rsidRPr="001C65D3">
        <w:rPr>
          <w:rFonts w:eastAsia="Times New Roman"/>
          <w:i/>
          <w:sz w:val="22"/>
        </w:rPr>
        <w:t>u d</w:t>
      </w:r>
      <w:r w:rsidR="005911ED">
        <w:rPr>
          <w:rFonts w:eastAsia="Times New Roman"/>
          <w:i/>
          <w:sz w:val="22"/>
        </w:rPr>
        <w:t xml:space="preserve">enklemlerin ışığında bilinmeyenlerin </w:t>
      </w:r>
      <w:proofErr w:type="spellStart"/>
      <w:r w:rsidR="005911ED">
        <w:rPr>
          <w:rFonts w:eastAsia="Times New Roman"/>
          <w:i/>
          <w:sz w:val="22"/>
        </w:rPr>
        <w:t>katsayilarini</w:t>
      </w:r>
      <w:proofErr w:type="spellEnd"/>
      <w:r w:rsidR="005911ED">
        <w:rPr>
          <w:rFonts w:eastAsia="Times New Roman"/>
          <w:i/>
          <w:sz w:val="22"/>
        </w:rPr>
        <w:t xml:space="preserve"> ve sabit </w:t>
      </w:r>
      <w:proofErr w:type="gramStart"/>
      <w:r w:rsidR="005911ED">
        <w:rPr>
          <w:rFonts w:eastAsia="Times New Roman"/>
          <w:i/>
          <w:sz w:val="22"/>
        </w:rPr>
        <w:t>değerleri  matrise</w:t>
      </w:r>
      <w:proofErr w:type="gramEnd"/>
      <w:r w:rsidR="005911ED">
        <w:rPr>
          <w:rFonts w:eastAsia="Times New Roman"/>
          <w:i/>
          <w:sz w:val="22"/>
        </w:rPr>
        <w:t xml:space="preserve">  yerleştirir</w:t>
      </w:r>
    </w:p>
    <w:p w:rsidR="001C65D3" w:rsidRPr="001C65D3" w:rsidRDefault="001C65D3" w:rsidP="001C65D3">
      <w:pPr>
        <w:pStyle w:val="BodyTextKeep"/>
        <w:ind w:right="0"/>
        <w:rPr>
          <w:rFonts w:eastAsia="Times New Roman"/>
          <w:i/>
          <w:sz w:val="22"/>
        </w:rPr>
      </w:pPr>
    </w:p>
    <w:p w:rsidR="00303959" w:rsidRPr="001C65D3" w:rsidRDefault="005911ED" w:rsidP="001C65D3">
      <w:pPr>
        <w:pStyle w:val="BodyTextKeep"/>
        <w:ind w:right="0"/>
        <w:rPr>
          <w:color w:val="000000"/>
          <w:sz w:val="22"/>
        </w:rPr>
      </w:pPr>
      <w:r>
        <w:rPr>
          <w:i/>
          <w:sz w:val="22"/>
        </w:rPr>
        <w:t>Oluşan matrisle bilinmeyenler bulunur.</w:t>
      </w:r>
      <w:r w:rsidR="001C65D3" w:rsidRPr="001C65D3">
        <w:rPr>
          <w:i/>
          <w:sz w:val="22"/>
        </w:rPr>
        <w:t xml:space="preserve"> Programımız değerleri bilinmeyen (-1) olarak belirtilen caddelerin değerlerini bulmasını sağlar</w:t>
      </w:r>
      <w:r w:rsidR="00303959" w:rsidRPr="001C65D3">
        <w:rPr>
          <w:color w:val="000000"/>
          <w:sz w:val="22"/>
        </w:rPr>
        <w:t>.</w:t>
      </w:r>
    </w:p>
    <w:p w:rsidR="00E01C04" w:rsidRPr="001C65D3" w:rsidRDefault="00E01C04">
      <w:pPr>
        <w:pStyle w:val="BodyTextKeep"/>
        <w:ind w:right="0"/>
        <w:rPr>
          <w:color w:val="000000"/>
        </w:rPr>
      </w:pPr>
    </w:p>
    <w:p w:rsidR="00E01C04" w:rsidRPr="001C65D3" w:rsidRDefault="00E01C04" w:rsidP="00E01C04">
      <w:pPr>
        <w:pStyle w:val="Balk1"/>
        <w:jc w:val="both"/>
        <w:rPr>
          <w:sz w:val="24"/>
        </w:rPr>
      </w:pPr>
      <w:r w:rsidRPr="001C65D3">
        <w:rPr>
          <w:sz w:val="24"/>
        </w:rPr>
        <w:t>Temel Bilgiler</w:t>
      </w:r>
    </w:p>
    <w:p w:rsidR="00E01C04" w:rsidRDefault="001C65D3" w:rsidP="00E01C04">
      <w:pPr>
        <w:rPr>
          <w:sz w:val="18"/>
          <w:szCs w:val="18"/>
        </w:rPr>
      </w:pPr>
      <w:r w:rsidRPr="007A6562">
        <w:rPr>
          <w:rFonts w:eastAsiaTheme="minorHAnsi"/>
          <w:i/>
          <w:sz w:val="22"/>
          <w:lang w:eastAsia="en-US"/>
        </w:rPr>
        <w:t>Program C programlama dilinde geliştirilmiş</w:t>
      </w:r>
      <w:r>
        <w:rPr>
          <w:rFonts w:eastAsiaTheme="minorHAnsi"/>
          <w:i/>
          <w:lang w:eastAsia="en-US"/>
        </w:rPr>
        <w:t xml:space="preserve"> </w:t>
      </w:r>
      <w:r w:rsidRPr="007A6562">
        <w:rPr>
          <w:rFonts w:eastAsiaTheme="minorHAnsi"/>
          <w:i/>
          <w:sz w:val="22"/>
          <w:lang w:eastAsia="en-US"/>
        </w:rPr>
        <w:t>olup, tümleşik geliştirme ortamı olarak</w:t>
      </w:r>
      <w:r>
        <w:rPr>
          <w:rFonts w:eastAsiaTheme="minorHAnsi"/>
          <w:i/>
          <w:lang w:eastAsia="en-US"/>
        </w:rPr>
        <w:t xml:space="preserve"> </w:t>
      </w:r>
      <w:r w:rsidRPr="007A6562">
        <w:rPr>
          <w:rFonts w:eastAsiaTheme="minorHAnsi"/>
          <w:i/>
          <w:sz w:val="22"/>
          <w:lang w:eastAsia="en-US"/>
        </w:rPr>
        <w:t>“</w:t>
      </w:r>
      <w:proofErr w:type="spellStart"/>
      <w:r w:rsidRPr="007A6562">
        <w:rPr>
          <w:rFonts w:eastAsiaTheme="minorHAnsi"/>
          <w:i/>
          <w:sz w:val="22"/>
          <w:lang w:eastAsia="en-US"/>
        </w:rPr>
        <w:t>CodeBlocks</w:t>
      </w:r>
      <w:proofErr w:type="spellEnd"/>
      <w:r w:rsidRPr="007A6562">
        <w:rPr>
          <w:rFonts w:eastAsiaTheme="minorHAnsi"/>
          <w:i/>
          <w:sz w:val="22"/>
          <w:lang w:eastAsia="en-US"/>
        </w:rPr>
        <w:t>”</w:t>
      </w:r>
      <w:r>
        <w:rPr>
          <w:rFonts w:eastAsiaTheme="minorHAnsi"/>
          <w:i/>
          <w:lang w:eastAsia="en-US"/>
        </w:rPr>
        <w:t xml:space="preserve"> </w:t>
      </w:r>
      <w:r w:rsidRPr="007A6562">
        <w:rPr>
          <w:rFonts w:eastAsiaTheme="minorHAnsi"/>
          <w:i/>
          <w:sz w:val="22"/>
          <w:lang w:eastAsia="en-US"/>
        </w:rPr>
        <w:t>kullanılmıştır</w:t>
      </w:r>
      <w:r>
        <w:rPr>
          <w:rFonts w:ascii="TimesNewRomanPSMT" w:eastAsiaTheme="minorHAnsi" w:hAnsiTheme="minorHAnsi" w:cs="TimesNewRomanPSMT"/>
          <w:lang w:eastAsia="en-US"/>
        </w:rPr>
        <w:t>.</w:t>
      </w:r>
    </w:p>
    <w:p w:rsidR="00E01C04" w:rsidRPr="001C65D3" w:rsidRDefault="001C65D3" w:rsidP="00E01C04">
      <w:pPr>
        <w:pStyle w:val="Balk1"/>
        <w:jc w:val="both"/>
        <w:rPr>
          <w:sz w:val="24"/>
        </w:rPr>
      </w:pPr>
      <w:r w:rsidRPr="001C65D3">
        <w:rPr>
          <w:sz w:val="24"/>
        </w:rPr>
        <w:t>Tasarım</w:t>
      </w:r>
    </w:p>
    <w:p w:rsidR="00E01C04" w:rsidRPr="007E3513" w:rsidRDefault="007E3513" w:rsidP="007E3513">
      <w:pPr>
        <w:pStyle w:val="Normal1"/>
        <w:jc w:val="both"/>
        <w:rPr>
          <w:rFonts w:ascii="Times New Roman" w:eastAsia="Times New Roman" w:hAnsi="Times New Roman" w:cs="Times New Roman"/>
          <w:i/>
          <w:szCs w:val="24"/>
        </w:rPr>
      </w:pPr>
      <w:r w:rsidRPr="007E3513">
        <w:rPr>
          <w:rFonts w:ascii="Times New Roman" w:eastAsia="Times New Roman" w:hAnsi="Times New Roman" w:cs="Times New Roman"/>
          <w:i/>
          <w:szCs w:val="24"/>
        </w:rPr>
        <w:t xml:space="preserve">Trafik Akışının Modellenmesinin </w:t>
      </w:r>
      <w:r w:rsidR="001C65D3" w:rsidRPr="007E3513">
        <w:rPr>
          <w:rFonts w:ascii="Times New Roman" w:eastAsiaTheme="minorHAnsi" w:hAnsi="Times New Roman" w:cs="Times New Roman"/>
          <w:i/>
        </w:rPr>
        <w:t>programlanma aşamaları altta belirtilen başlıklar altında açıklanmıştır</w:t>
      </w:r>
      <w:r w:rsidR="001C65D3" w:rsidRPr="001F76AA">
        <w:rPr>
          <w:rFonts w:eastAsiaTheme="minorHAnsi"/>
          <w:i/>
        </w:rPr>
        <w:t>.</w:t>
      </w:r>
    </w:p>
    <w:p w:rsidR="00751BF2" w:rsidRPr="001C65D3" w:rsidRDefault="001C65D3" w:rsidP="00E01C04">
      <w:pPr>
        <w:pStyle w:val="Balk2"/>
        <w:rPr>
          <w:sz w:val="22"/>
        </w:rPr>
      </w:pPr>
      <w:r w:rsidRPr="001C65D3">
        <w:rPr>
          <w:sz w:val="22"/>
        </w:rPr>
        <w:lastRenderedPageBreak/>
        <w:t>Algoritma</w:t>
      </w:r>
    </w:p>
    <w:p w:rsidR="001C65D3" w:rsidRDefault="001C65D3" w:rsidP="001C65D3">
      <w:pPr>
        <w:rPr>
          <w:i/>
          <w:sz w:val="22"/>
          <w:szCs w:val="22"/>
        </w:rPr>
      </w:pPr>
      <w:r w:rsidRPr="00DE6CC4">
        <w:rPr>
          <w:i/>
          <w:sz w:val="22"/>
          <w:szCs w:val="22"/>
        </w:rPr>
        <w:t>Program öncelikle sizden 2 haritan birini seçim yapmanızı isteyecektir. Yaptığınız seçime göre harita ekranına seçilen haritayı basacaktır</w:t>
      </w:r>
    </w:p>
    <w:p w:rsidR="001C65D3" w:rsidRPr="00DE6CC4" w:rsidRDefault="001C65D3" w:rsidP="001C65D3">
      <w:pPr>
        <w:rPr>
          <w:i/>
          <w:sz w:val="22"/>
          <w:szCs w:val="22"/>
        </w:rPr>
      </w:pPr>
      <w:r w:rsidRPr="00DE6CC4">
        <w:rPr>
          <w:i/>
          <w:sz w:val="22"/>
          <w:szCs w:val="22"/>
        </w:rPr>
        <w:t xml:space="preserve">. </w:t>
      </w:r>
    </w:p>
    <w:p w:rsidR="001C65D3" w:rsidRDefault="001C65D3" w:rsidP="001C65D3">
      <w:pPr>
        <w:rPr>
          <w:i/>
          <w:sz w:val="22"/>
          <w:szCs w:val="22"/>
        </w:rPr>
      </w:pPr>
      <w:r w:rsidRPr="00DE6CC4">
        <w:rPr>
          <w:i/>
          <w:sz w:val="22"/>
          <w:szCs w:val="22"/>
        </w:rPr>
        <w:t>Harita basımından sonra yönleri belli olmayan ana yollardan öncelikle giriş-çıkış yolları atamasını yapmanızı isteyecektir. Ardından ara yolların yönlerini belirtmek için “Başlangıç Noktası” ve “Yönü” bilgileri</w:t>
      </w:r>
      <w:r w:rsidRPr="00DE6CC4">
        <w:rPr>
          <w:i/>
          <w:sz w:val="22"/>
          <w:szCs w:val="22"/>
        </w:rPr>
        <w:tab/>
        <w:t xml:space="preserve"> kullanıcı tarafından girilmesi istenecektir. Yönleri belli olan haritayı tekrardan harita ekranına basacaktır. Daha sonra önce ana yolların daha sonra ara yolların </w:t>
      </w:r>
      <w:r w:rsidRPr="00DE6CC4">
        <w:rPr>
          <w:rFonts w:eastAsia="Times New Roman"/>
          <w:i/>
          <w:sz w:val="22"/>
          <w:szCs w:val="22"/>
        </w:rPr>
        <w:t>üzerinden geçen araç yoğunluğunun girilmesi istenecek</w:t>
      </w:r>
      <w:r w:rsidRPr="00DE6CC4">
        <w:rPr>
          <w:i/>
          <w:sz w:val="22"/>
          <w:szCs w:val="22"/>
        </w:rPr>
        <w:t>. Girmek istemediği caddelere -1 değeri girilmesi istenecektir.</w:t>
      </w:r>
    </w:p>
    <w:p w:rsidR="001C65D3" w:rsidRPr="00DE6CC4" w:rsidRDefault="001C65D3" w:rsidP="001C65D3">
      <w:pPr>
        <w:rPr>
          <w:i/>
          <w:sz w:val="22"/>
          <w:szCs w:val="22"/>
        </w:rPr>
      </w:pPr>
    </w:p>
    <w:p w:rsidR="001C65D3" w:rsidRDefault="001C65D3" w:rsidP="001C65D3">
      <w:pPr>
        <w:rPr>
          <w:i/>
          <w:sz w:val="22"/>
          <w:szCs w:val="22"/>
        </w:rPr>
      </w:pPr>
      <w:r w:rsidRPr="00DE6CC4">
        <w:rPr>
          <w:i/>
          <w:sz w:val="22"/>
          <w:szCs w:val="22"/>
        </w:rPr>
        <w:t>Değer ataması sonucunda oluşan son durumda ana yolların giriş ve çıkış değerleri birbirine eşitlenerek 1 tane denklem, ara yolların ve ana yolların kesiştiği ortak noktalardan 4 tane denklem oluşacaktır. Bu denklemlerde bilinmeyen olarak girilen (-1) değerler k1, k2, k3… vb. adlandırılması yapılarak denklemler ekrana yazdırılır.</w:t>
      </w:r>
    </w:p>
    <w:p w:rsidR="001C65D3" w:rsidRPr="00DE6CC4" w:rsidRDefault="001C65D3" w:rsidP="001C65D3">
      <w:pPr>
        <w:rPr>
          <w:i/>
          <w:sz w:val="22"/>
          <w:szCs w:val="22"/>
        </w:rPr>
      </w:pPr>
    </w:p>
    <w:p w:rsidR="001C65D3" w:rsidRDefault="001C65D3" w:rsidP="001C65D3">
      <w:pPr>
        <w:rPr>
          <w:i/>
          <w:sz w:val="22"/>
          <w:szCs w:val="22"/>
        </w:rPr>
      </w:pPr>
      <w:r w:rsidRPr="00DE6CC4">
        <w:rPr>
          <w:i/>
          <w:sz w:val="22"/>
          <w:szCs w:val="22"/>
        </w:rPr>
        <w:t xml:space="preserve">Oluşan denklemleri </w:t>
      </w:r>
      <w:r w:rsidRPr="00DE6CC4">
        <w:rPr>
          <w:rFonts w:eastAsia="Times New Roman"/>
          <w:i/>
          <w:sz w:val="22"/>
          <w:szCs w:val="22"/>
        </w:rPr>
        <w:t>bilinenleri sağa bilinmeyenleri sola</w:t>
      </w:r>
      <w:r w:rsidRPr="00DE6CC4">
        <w:rPr>
          <w:i/>
          <w:sz w:val="22"/>
          <w:szCs w:val="22"/>
        </w:rPr>
        <w:t xml:space="preserve"> atılması mantığıyla </w:t>
      </w:r>
      <w:r w:rsidR="005911ED">
        <w:rPr>
          <w:i/>
          <w:sz w:val="22"/>
          <w:szCs w:val="22"/>
        </w:rPr>
        <w:t xml:space="preserve">bilinmeyenlerin </w:t>
      </w:r>
      <w:proofErr w:type="spellStart"/>
      <w:r w:rsidR="005911ED">
        <w:rPr>
          <w:i/>
          <w:sz w:val="22"/>
          <w:szCs w:val="22"/>
        </w:rPr>
        <w:t>katsayilari</w:t>
      </w:r>
      <w:proofErr w:type="spellEnd"/>
      <w:r w:rsidR="005911ED">
        <w:rPr>
          <w:i/>
          <w:sz w:val="22"/>
          <w:szCs w:val="22"/>
        </w:rPr>
        <w:t xml:space="preserve"> matrise </w:t>
      </w:r>
      <w:proofErr w:type="spellStart"/>
      <w:r w:rsidR="005911ED">
        <w:rPr>
          <w:i/>
          <w:sz w:val="22"/>
          <w:szCs w:val="22"/>
        </w:rPr>
        <w:t>atanir</w:t>
      </w:r>
      <w:proofErr w:type="spellEnd"/>
      <w:r w:rsidR="005911ED">
        <w:rPr>
          <w:i/>
          <w:sz w:val="22"/>
          <w:szCs w:val="22"/>
        </w:rPr>
        <w:t>.</w:t>
      </w:r>
      <w:r w:rsidRPr="00DE6CC4">
        <w:rPr>
          <w:i/>
          <w:sz w:val="22"/>
          <w:szCs w:val="22"/>
        </w:rPr>
        <w:t xml:space="preserve"> Matrise yerleştirilen değerler bilinmeyen (-1) caddelerin değerleri buldurulur.</w:t>
      </w:r>
    </w:p>
    <w:p w:rsidR="001C65D3" w:rsidRPr="00DE6CC4" w:rsidRDefault="001C65D3" w:rsidP="001C65D3">
      <w:pPr>
        <w:rPr>
          <w:i/>
          <w:sz w:val="22"/>
          <w:szCs w:val="22"/>
        </w:rPr>
      </w:pPr>
    </w:p>
    <w:p w:rsidR="001C65D3" w:rsidRPr="00DE6CC4" w:rsidRDefault="001C65D3" w:rsidP="001C65D3">
      <w:pPr>
        <w:ind w:left="10" w:hanging="10"/>
        <w:rPr>
          <w:i/>
          <w:sz w:val="22"/>
          <w:szCs w:val="22"/>
        </w:rPr>
      </w:pPr>
      <w:r w:rsidRPr="00DE6CC4">
        <w:rPr>
          <w:i/>
          <w:sz w:val="22"/>
          <w:szCs w:val="22"/>
        </w:rPr>
        <w:t xml:space="preserve">Bulunan değerler k1,k2, k3… </w:t>
      </w:r>
      <w:proofErr w:type="gramStart"/>
      <w:r w:rsidRPr="00DE6CC4">
        <w:rPr>
          <w:i/>
          <w:sz w:val="22"/>
          <w:szCs w:val="22"/>
        </w:rPr>
        <w:t>sırasıyla</w:t>
      </w:r>
      <w:proofErr w:type="gramEnd"/>
      <w:r w:rsidRPr="00DE6CC4">
        <w:rPr>
          <w:i/>
          <w:sz w:val="22"/>
          <w:szCs w:val="22"/>
        </w:rPr>
        <w:t xml:space="preserve"> ekrana yazdırılır.</w:t>
      </w:r>
    </w:p>
    <w:p w:rsidR="001C65D3" w:rsidRDefault="001C65D3" w:rsidP="001C65D3"/>
    <w:p w:rsidR="004C4488" w:rsidRPr="001C65D3" w:rsidRDefault="004C4488" w:rsidP="001C65D3"/>
    <w:p w:rsidR="00EE4C87" w:rsidRPr="001C65D3" w:rsidRDefault="001C65D3" w:rsidP="00EE4C87">
      <w:pPr>
        <w:pStyle w:val="Balk2"/>
        <w:rPr>
          <w:sz w:val="22"/>
        </w:rPr>
      </w:pPr>
      <w:r w:rsidRPr="001C65D3">
        <w:rPr>
          <w:sz w:val="22"/>
        </w:rPr>
        <w:t>Kullanılan Fonksiyonlar</w:t>
      </w:r>
    </w:p>
    <w:p w:rsidR="007E3513" w:rsidRPr="001C65D3" w:rsidRDefault="001C65D3" w:rsidP="001C65D3">
      <w:pPr>
        <w:rPr>
          <w:i/>
          <w:sz w:val="22"/>
        </w:rPr>
      </w:pPr>
      <w:proofErr w:type="spellStart"/>
      <w:r w:rsidRPr="001C65D3">
        <w:rPr>
          <w:i/>
          <w:sz w:val="22"/>
        </w:rPr>
        <w:t>void</w:t>
      </w:r>
      <w:proofErr w:type="spellEnd"/>
      <w:r w:rsidRPr="001C65D3">
        <w:rPr>
          <w:i/>
          <w:sz w:val="22"/>
        </w:rPr>
        <w:t xml:space="preserve"> </w:t>
      </w:r>
      <w:proofErr w:type="spellStart"/>
      <w:r w:rsidRPr="001C65D3">
        <w:rPr>
          <w:i/>
          <w:sz w:val="22"/>
        </w:rPr>
        <w:t>BirinciHaritaIslemleri</w:t>
      </w:r>
      <w:proofErr w:type="spellEnd"/>
      <w:r w:rsidRPr="001C65D3">
        <w:rPr>
          <w:i/>
          <w:sz w:val="22"/>
        </w:rPr>
        <w:t>();</w:t>
      </w:r>
    </w:p>
    <w:p w:rsidR="001C65D3" w:rsidRPr="001C65D3" w:rsidRDefault="001C65D3" w:rsidP="001C65D3">
      <w:pPr>
        <w:rPr>
          <w:i/>
          <w:sz w:val="22"/>
        </w:rPr>
      </w:pPr>
      <w:r w:rsidRPr="001C65D3">
        <w:rPr>
          <w:i/>
          <w:sz w:val="22"/>
        </w:rPr>
        <w:t xml:space="preserve">Birinci harita için yol yönleri ve araç sayıları alır. Denklemler oluşturur.  </w:t>
      </w:r>
    </w:p>
    <w:p w:rsidR="001C65D3" w:rsidRPr="001C65D3" w:rsidRDefault="001C65D3" w:rsidP="001C65D3">
      <w:pPr>
        <w:rPr>
          <w:i/>
          <w:sz w:val="22"/>
        </w:rPr>
      </w:pPr>
    </w:p>
    <w:p w:rsidR="004C4488" w:rsidRDefault="001C65D3" w:rsidP="001C65D3">
      <w:pPr>
        <w:rPr>
          <w:i/>
          <w:sz w:val="22"/>
        </w:rPr>
      </w:pPr>
      <w:proofErr w:type="spellStart"/>
      <w:r w:rsidRPr="001C65D3">
        <w:rPr>
          <w:i/>
          <w:sz w:val="22"/>
        </w:rPr>
        <w:t>void</w:t>
      </w:r>
      <w:proofErr w:type="spellEnd"/>
      <w:r w:rsidRPr="001C65D3">
        <w:rPr>
          <w:i/>
          <w:sz w:val="22"/>
        </w:rPr>
        <w:t xml:space="preserve"> </w:t>
      </w:r>
      <w:proofErr w:type="spellStart"/>
      <w:r w:rsidRPr="001C65D3">
        <w:rPr>
          <w:i/>
          <w:sz w:val="22"/>
        </w:rPr>
        <w:t>IkinciHaritaIslemleri</w:t>
      </w:r>
      <w:proofErr w:type="spellEnd"/>
      <w:r w:rsidRPr="001C65D3">
        <w:rPr>
          <w:i/>
          <w:sz w:val="22"/>
        </w:rPr>
        <w:t>();</w:t>
      </w:r>
    </w:p>
    <w:p w:rsidR="001C65D3" w:rsidRPr="001C65D3" w:rsidRDefault="001C65D3" w:rsidP="001C65D3">
      <w:pPr>
        <w:rPr>
          <w:i/>
          <w:sz w:val="22"/>
        </w:rPr>
      </w:pPr>
      <w:r w:rsidRPr="001C65D3">
        <w:rPr>
          <w:i/>
          <w:sz w:val="22"/>
        </w:rPr>
        <w:lastRenderedPageBreak/>
        <w:t>İkinci harita için yol yönleri ve araç sayıları alır. Denklemler oluşturur.</w:t>
      </w:r>
    </w:p>
    <w:p w:rsidR="001C65D3" w:rsidRPr="001C65D3" w:rsidRDefault="001C65D3" w:rsidP="001C65D3">
      <w:pPr>
        <w:rPr>
          <w:i/>
          <w:sz w:val="22"/>
        </w:rPr>
      </w:pPr>
      <w:r w:rsidRPr="001C65D3">
        <w:rPr>
          <w:i/>
          <w:sz w:val="22"/>
        </w:rPr>
        <w:tab/>
      </w:r>
    </w:p>
    <w:p w:rsidR="001C65D3" w:rsidRDefault="001C65D3" w:rsidP="001C65D3">
      <w:pPr>
        <w:rPr>
          <w:i/>
          <w:sz w:val="22"/>
        </w:rPr>
      </w:pPr>
      <w:proofErr w:type="spellStart"/>
      <w:r w:rsidRPr="001C65D3">
        <w:rPr>
          <w:i/>
          <w:sz w:val="22"/>
        </w:rPr>
        <w:t>void</w:t>
      </w:r>
      <w:proofErr w:type="spellEnd"/>
      <w:r w:rsidRPr="001C65D3">
        <w:rPr>
          <w:i/>
          <w:sz w:val="22"/>
        </w:rPr>
        <w:t xml:space="preserve"> </w:t>
      </w:r>
      <w:proofErr w:type="spellStart"/>
      <w:r w:rsidRPr="001C65D3">
        <w:rPr>
          <w:i/>
          <w:sz w:val="22"/>
        </w:rPr>
        <w:t>MatriseYerlestir</w:t>
      </w:r>
      <w:proofErr w:type="spellEnd"/>
      <w:r w:rsidRPr="001C65D3">
        <w:rPr>
          <w:i/>
          <w:sz w:val="22"/>
        </w:rPr>
        <w:t>();</w:t>
      </w:r>
    </w:p>
    <w:p w:rsidR="007C4D5C" w:rsidRPr="001C65D3" w:rsidRDefault="004C4488" w:rsidP="001C65D3">
      <w:pPr>
        <w:rPr>
          <w:i/>
          <w:sz w:val="22"/>
        </w:rPr>
      </w:pPr>
      <w:r>
        <w:rPr>
          <w:i/>
          <w:sz w:val="22"/>
        </w:rPr>
        <w:t>D</w:t>
      </w:r>
      <w:r w:rsidR="007C4D5C">
        <w:rPr>
          <w:i/>
          <w:sz w:val="22"/>
        </w:rPr>
        <w:t>enkl</w:t>
      </w:r>
      <w:r>
        <w:rPr>
          <w:i/>
          <w:sz w:val="22"/>
        </w:rPr>
        <w:t>emdeki</w:t>
      </w:r>
      <w:r w:rsidR="007C4D5C">
        <w:rPr>
          <w:i/>
          <w:sz w:val="22"/>
        </w:rPr>
        <w:t xml:space="preserve"> bilinmeyenleri</w:t>
      </w:r>
      <w:r>
        <w:rPr>
          <w:i/>
          <w:sz w:val="22"/>
        </w:rPr>
        <w:t>n</w:t>
      </w:r>
      <w:r w:rsidR="007C4D5C">
        <w:rPr>
          <w:i/>
          <w:sz w:val="22"/>
        </w:rPr>
        <w:t xml:space="preserve"> katsayıları</w:t>
      </w:r>
      <w:r>
        <w:rPr>
          <w:i/>
          <w:sz w:val="22"/>
        </w:rPr>
        <w:t>nı</w:t>
      </w:r>
      <w:r w:rsidR="007C4D5C">
        <w:rPr>
          <w:i/>
          <w:sz w:val="22"/>
        </w:rPr>
        <w:t xml:space="preserve"> ve </w:t>
      </w:r>
      <w:proofErr w:type="gramStart"/>
      <w:r w:rsidR="007C4D5C">
        <w:rPr>
          <w:i/>
          <w:sz w:val="22"/>
        </w:rPr>
        <w:t>sabit  sayıları</w:t>
      </w:r>
      <w:proofErr w:type="gramEnd"/>
      <w:r>
        <w:rPr>
          <w:i/>
          <w:sz w:val="22"/>
        </w:rPr>
        <w:t xml:space="preserve"> </w:t>
      </w:r>
      <w:r w:rsidR="007C4D5C">
        <w:rPr>
          <w:i/>
          <w:sz w:val="22"/>
        </w:rPr>
        <w:t>matrise yerleştirir</w:t>
      </w:r>
      <w:r>
        <w:rPr>
          <w:i/>
          <w:sz w:val="22"/>
        </w:rPr>
        <w:t xml:space="preserve"> bilinmeyenlerin değerlerini </w:t>
      </w:r>
      <w:r w:rsidR="007C4D5C">
        <w:rPr>
          <w:i/>
          <w:sz w:val="22"/>
        </w:rPr>
        <w:t>bulmaya çalışır</w:t>
      </w:r>
      <w:r>
        <w:rPr>
          <w:i/>
          <w:sz w:val="22"/>
        </w:rPr>
        <w:t>.</w:t>
      </w:r>
    </w:p>
    <w:p w:rsidR="001C65D3" w:rsidRPr="001C65D3" w:rsidRDefault="001C65D3" w:rsidP="001C65D3">
      <w:pPr>
        <w:rPr>
          <w:i/>
          <w:sz w:val="22"/>
        </w:rPr>
      </w:pPr>
    </w:p>
    <w:p w:rsidR="001C65D3" w:rsidRPr="001C65D3" w:rsidRDefault="001C65D3" w:rsidP="001C65D3">
      <w:pPr>
        <w:rPr>
          <w:i/>
          <w:sz w:val="22"/>
        </w:rPr>
      </w:pPr>
      <w:proofErr w:type="spellStart"/>
      <w:r w:rsidRPr="001C65D3">
        <w:rPr>
          <w:i/>
          <w:sz w:val="22"/>
        </w:rPr>
        <w:t>int</w:t>
      </w:r>
      <w:proofErr w:type="spellEnd"/>
      <w:r w:rsidRPr="001C65D3">
        <w:rPr>
          <w:i/>
          <w:sz w:val="22"/>
        </w:rPr>
        <w:t xml:space="preserve"> </w:t>
      </w:r>
      <w:proofErr w:type="spellStart"/>
      <w:r w:rsidRPr="001C65D3">
        <w:rPr>
          <w:i/>
          <w:sz w:val="22"/>
        </w:rPr>
        <w:t>esittirbul</w:t>
      </w:r>
      <w:proofErr w:type="spellEnd"/>
      <w:r w:rsidRPr="001C65D3">
        <w:rPr>
          <w:i/>
          <w:sz w:val="22"/>
        </w:rPr>
        <w:t>();</w:t>
      </w:r>
    </w:p>
    <w:p w:rsidR="001C65D3" w:rsidRDefault="004C4488" w:rsidP="001C65D3">
      <w:pPr>
        <w:rPr>
          <w:i/>
          <w:sz w:val="22"/>
        </w:rPr>
      </w:pPr>
      <w:r>
        <w:rPr>
          <w:i/>
          <w:sz w:val="22"/>
        </w:rPr>
        <w:t>D</w:t>
      </w:r>
      <w:r w:rsidR="007C4D5C">
        <w:rPr>
          <w:i/>
          <w:sz w:val="22"/>
        </w:rPr>
        <w:t>enklem</w:t>
      </w:r>
      <w:r>
        <w:rPr>
          <w:i/>
          <w:sz w:val="22"/>
        </w:rPr>
        <w:t>ler</w:t>
      </w:r>
      <w:r w:rsidR="007C4D5C">
        <w:rPr>
          <w:i/>
          <w:sz w:val="22"/>
        </w:rPr>
        <w:t>deki eşittir operatörü</w:t>
      </w:r>
      <w:r>
        <w:rPr>
          <w:i/>
          <w:sz w:val="22"/>
        </w:rPr>
        <w:t>nün</w:t>
      </w:r>
      <w:r w:rsidR="007C4D5C">
        <w:rPr>
          <w:i/>
          <w:sz w:val="22"/>
        </w:rPr>
        <w:t xml:space="preserve"> indisini döndürür</w:t>
      </w:r>
      <w:r>
        <w:rPr>
          <w:i/>
          <w:sz w:val="22"/>
        </w:rPr>
        <w:t>.</w:t>
      </w:r>
    </w:p>
    <w:p w:rsidR="004C4488" w:rsidRPr="001C65D3" w:rsidRDefault="004C4488" w:rsidP="001C65D3">
      <w:pPr>
        <w:rPr>
          <w:i/>
          <w:sz w:val="22"/>
        </w:rPr>
      </w:pPr>
    </w:p>
    <w:p w:rsidR="001C65D3" w:rsidRDefault="001C65D3" w:rsidP="001C65D3">
      <w:pPr>
        <w:rPr>
          <w:i/>
          <w:sz w:val="22"/>
        </w:rPr>
      </w:pPr>
      <w:proofErr w:type="spellStart"/>
      <w:r w:rsidRPr="001C65D3">
        <w:rPr>
          <w:i/>
          <w:sz w:val="22"/>
        </w:rPr>
        <w:t>void</w:t>
      </w:r>
      <w:proofErr w:type="spellEnd"/>
      <w:r w:rsidRPr="001C65D3">
        <w:rPr>
          <w:i/>
          <w:sz w:val="22"/>
        </w:rPr>
        <w:t xml:space="preserve"> </w:t>
      </w:r>
      <w:proofErr w:type="spellStart"/>
      <w:r w:rsidRPr="001C65D3">
        <w:rPr>
          <w:i/>
          <w:sz w:val="22"/>
        </w:rPr>
        <w:t>HaritaCiz</w:t>
      </w:r>
      <w:proofErr w:type="spellEnd"/>
      <w:r w:rsidRPr="001C65D3">
        <w:rPr>
          <w:i/>
          <w:sz w:val="22"/>
        </w:rPr>
        <w:t>();</w:t>
      </w:r>
    </w:p>
    <w:p w:rsidR="001C65D3" w:rsidRPr="001C65D3" w:rsidRDefault="005911ED" w:rsidP="001C65D3">
      <w:pPr>
        <w:rPr>
          <w:sz w:val="22"/>
        </w:rPr>
      </w:pPr>
      <w:r>
        <w:rPr>
          <w:i/>
          <w:sz w:val="22"/>
        </w:rPr>
        <w:t xml:space="preserve">Yönleri seçilen </w:t>
      </w:r>
      <w:proofErr w:type="gramStart"/>
      <w:r>
        <w:rPr>
          <w:i/>
          <w:sz w:val="22"/>
        </w:rPr>
        <w:t xml:space="preserve">yolların </w:t>
      </w:r>
      <w:r w:rsidR="001C65D3" w:rsidRPr="001C65D3">
        <w:rPr>
          <w:i/>
          <w:sz w:val="22"/>
        </w:rPr>
        <w:t xml:space="preserve"> çizimini</w:t>
      </w:r>
      <w:proofErr w:type="gramEnd"/>
      <w:r w:rsidR="001C65D3" w:rsidRPr="001C65D3">
        <w:rPr>
          <w:i/>
          <w:sz w:val="22"/>
        </w:rPr>
        <w:t xml:space="preserve"> </w:t>
      </w:r>
      <w:r>
        <w:rPr>
          <w:i/>
          <w:sz w:val="22"/>
        </w:rPr>
        <w:t xml:space="preserve"> yapar.</w:t>
      </w:r>
    </w:p>
    <w:p w:rsidR="00873B27" w:rsidRDefault="001C65D3" w:rsidP="00A26C21">
      <w:pPr>
        <w:pStyle w:val="Balk2"/>
        <w:rPr>
          <w:sz w:val="22"/>
        </w:rPr>
      </w:pPr>
      <w:r w:rsidRPr="001C65D3">
        <w:rPr>
          <w:sz w:val="22"/>
        </w:rPr>
        <w:t>Akış Diyagramı</w:t>
      </w:r>
    </w:p>
    <w:p w:rsidR="00E10E24" w:rsidRPr="00E10E24" w:rsidRDefault="00E10E24" w:rsidP="00E10E24"/>
    <w:p w:rsidR="00E10E24" w:rsidRPr="00E10E24" w:rsidRDefault="00E10E24" w:rsidP="00E10E24">
      <w:r>
        <w:rPr>
          <w:noProof/>
          <w:lang w:eastAsia="tr-TR"/>
        </w:rPr>
        <w:drawing>
          <wp:inline distT="0" distB="0" distL="0" distR="0">
            <wp:extent cx="3009014" cy="451829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kış Diyagramı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527" cy="45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1E" w:rsidRDefault="001C65D3" w:rsidP="00CF371E">
      <w:pPr>
        <w:pStyle w:val="Balk1"/>
        <w:jc w:val="both"/>
        <w:rPr>
          <w:sz w:val="24"/>
        </w:rPr>
      </w:pPr>
      <w:r w:rsidRPr="001C65D3">
        <w:rPr>
          <w:sz w:val="24"/>
        </w:rPr>
        <w:lastRenderedPageBreak/>
        <w:t>Ekran Çıktıları</w:t>
      </w:r>
    </w:p>
    <w:p w:rsidR="00CF371E" w:rsidRDefault="001D47CC" w:rsidP="00CF371E">
      <w:r>
        <w:rPr>
          <w:noProof/>
          <w:lang w:eastAsia="tr-TR"/>
        </w:rPr>
        <w:drawing>
          <wp:inline distT="0" distB="0" distL="0" distR="0">
            <wp:extent cx="3359962" cy="360947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996" cy="36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CC" w:rsidRDefault="001D47CC" w:rsidP="00CF371E"/>
    <w:p w:rsidR="001D47CC" w:rsidRDefault="001D47CC" w:rsidP="00CF371E">
      <w:r>
        <w:rPr>
          <w:noProof/>
          <w:lang w:eastAsia="tr-TR"/>
        </w:rPr>
        <w:drawing>
          <wp:inline distT="0" distB="0" distL="0" distR="0">
            <wp:extent cx="3383582" cy="351322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22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52" cy="352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CC" w:rsidRDefault="001D47CC" w:rsidP="00CF371E"/>
    <w:p w:rsidR="001D47CC" w:rsidRDefault="001D47CC" w:rsidP="00CF371E">
      <w:r>
        <w:rPr>
          <w:noProof/>
          <w:lang w:eastAsia="tr-TR"/>
        </w:rPr>
        <w:lastRenderedPageBreak/>
        <w:drawing>
          <wp:inline distT="0" distB="0" distL="0" distR="0">
            <wp:extent cx="3494937" cy="440355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33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191" cy="44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CC" w:rsidRDefault="001D47CC" w:rsidP="00CF371E"/>
    <w:p w:rsidR="001D47CC" w:rsidRDefault="001D47CC" w:rsidP="00CF371E">
      <w:r>
        <w:rPr>
          <w:noProof/>
          <w:lang w:eastAsia="tr-TR"/>
        </w:rPr>
        <w:drawing>
          <wp:inline distT="0" distB="0" distL="0" distR="0">
            <wp:extent cx="3586348" cy="391805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4444444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66" cy="39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CC" w:rsidRDefault="001D47CC" w:rsidP="00CF371E"/>
    <w:p w:rsidR="001D47CC" w:rsidRDefault="001D47CC" w:rsidP="00CF371E">
      <w:r>
        <w:rPr>
          <w:noProof/>
          <w:lang w:eastAsia="tr-TR"/>
        </w:rPr>
        <w:drawing>
          <wp:inline distT="0" distB="0" distL="0" distR="0">
            <wp:extent cx="3380878" cy="4186989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555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633" cy="419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CC" w:rsidRDefault="001D47CC" w:rsidP="00CF371E"/>
    <w:p w:rsidR="001D47CC" w:rsidRPr="00CF371E" w:rsidRDefault="001D47CC" w:rsidP="00CF371E">
      <w:r>
        <w:rPr>
          <w:noProof/>
          <w:lang w:eastAsia="tr-TR"/>
        </w:rPr>
        <w:drawing>
          <wp:inline distT="0" distB="0" distL="0" distR="0">
            <wp:extent cx="3361616" cy="3976576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777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640" cy="398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1E" w:rsidRPr="00CF371E" w:rsidRDefault="00CF371E" w:rsidP="00CF371E"/>
    <w:p w:rsidR="00751BF2" w:rsidRDefault="001C65D3" w:rsidP="00751BF2">
      <w:pPr>
        <w:pStyle w:val="Balk1"/>
        <w:jc w:val="both"/>
        <w:rPr>
          <w:sz w:val="24"/>
        </w:rPr>
      </w:pPr>
      <w:r w:rsidRPr="001C65D3">
        <w:rPr>
          <w:sz w:val="24"/>
        </w:rPr>
        <w:t xml:space="preserve">Sonuçlar </w:t>
      </w:r>
    </w:p>
    <w:p w:rsidR="00E01C04" w:rsidRPr="0040088D" w:rsidRDefault="0040088D" w:rsidP="0040088D">
      <w:pPr>
        <w:rPr>
          <w:i/>
          <w:sz w:val="22"/>
        </w:rPr>
      </w:pPr>
      <w:r w:rsidRPr="0040088D">
        <w:rPr>
          <w:i/>
          <w:sz w:val="22"/>
        </w:rPr>
        <w:t xml:space="preserve">Program bilinmeyenleri Gauss- Jordan eleme yöntemiyle bulamamaktadır. Gauss Jordan eleme yöntemiyle yapıldığında </w:t>
      </w:r>
      <w:r w:rsidRPr="0040088D">
        <w:rPr>
          <w:b/>
          <w:sz w:val="22"/>
        </w:rPr>
        <w:t>-1.#INDOO</w:t>
      </w:r>
      <w:r w:rsidRPr="0040088D">
        <w:rPr>
          <w:i/>
          <w:sz w:val="22"/>
        </w:rPr>
        <w:t xml:space="preserve"> hatası </w:t>
      </w:r>
      <w:proofErr w:type="gramStart"/>
      <w:r w:rsidRPr="0040088D">
        <w:rPr>
          <w:i/>
          <w:sz w:val="22"/>
        </w:rPr>
        <w:t>vermektedir.</w:t>
      </w:r>
      <w:r w:rsidR="005911ED">
        <w:rPr>
          <w:i/>
          <w:sz w:val="22"/>
        </w:rPr>
        <w:t>Başka</w:t>
      </w:r>
      <w:proofErr w:type="gramEnd"/>
      <w:r w:rsidR="005911ED">
        <w:rPr>
          <w:i/>
          <w:sz w:val="22"/>
        </w:rPr>
        <w:t xml:space="preserve"> bir yöntemle </w:t>
      </w:r>
      <w:proofErr w:type="spellStart"/>
      <w:r w:rsidR="005911ED">
        <w:rPr>
          <w:i/>
          <w:sz w:val="22"/>
        </w:rPr>
        <w:t>bulunmaktadir</w:t>
      </w:r>
      <w:proofErr w:type="spellEnd"/>
      <w:r w:rsidR="005911ED">
        <w:rPr>
          <w:i/>
          <w:sz w:val="22"/>
        </w:rPr>
        <w:t>.</w:t>
      </w:r>
    </w:p>
    <w:p w:rsidR="007E3513" w:rsidRPr="00E01C04" w:rsidRDefault="007E3513" w:rsidP="00E01C04">
      <w:pPr>
        <w:rPr>
          <w:sz w:val="18"/>
          <w:szCs w:val="18"/>
        </w:rPr>
      </w:pPr>
    </w:p>
    <w:p w:rsidR="007E3513" w:rsidRDefault="001C65D3" w:rsidP="00A26C21">
      <w:pPr>
        <w:pStyle w:val="Balk1"/>
        <w:jc w:val="both"/>
        <w:rPr>
          <w:color w:val="000000"/>
        </w:rPr>
      </w:pPr>
      <w:r w:rsidRPr="001C65D3">
        <w:rPr>
          <w:sz w:val="24"/>
        </w:rPr>
        <w:t>Kaynakça</w:t>
      </w:r>
      <w:r w:rsidR="007E3513" w:rsidRPr="00A26C21">
        <w:rPr>
          <w:color w:val="000000"/>
        </w:rPr>
        <w:t xml:space="preserve"> </w:t>
      </w:r>
    </w:p>
    <w:p w:rsidR="00A26C21" w:rsidRPr="00A26C21" w:rsidRDefault="00A26C21" w:rsidP="00A26C21"/>
    <w:p w:rsidR="00A26C21" w:rsidRPr="00A26C21" w:rsidRDefault="00A26C21" w:rsidP="00A26C21">
      <w:pPr>
        <w:pStyle w:val="Reference"/>
        <w:numPr>
          <w:ilvl w:val="0"/>
          <w:numId w:val="5"/>
        </w:numPr>
        <w:jc w:val="left"/>
        <w:rPr>
          <w:i/>
          <w:sz w:val="22"/>
        </w:rPr>
      </w:pPr>
      <w:bookmarkStart w:id="2" w:name="Lyo88"/>
      <w:r>
        <w:rPr>
          <w:i/>
          <w:sz w:val="22"/>
          <w:szCs w:val="22"/>
        </w:rPr>
        <w:t>[</w:t>
      </w:r>
      <w:proofErr w:type="spellStart"/>
      <w:r w:rsidRPr="00A26C21">
        <w:rPr>
          <w:i/>
          <w:sz w:val="22"/>
          <w:szCs w:val="22"/>
        </w:rPr>
        <w:t>fflush</w:t>
      </w:r>
      <w:proofErr w:type="spellEnd"/>
      <w:r w:rsidRPr="00A26C21">
        <w:rPr>
          <w:i/>
          <w:sz w:val="22"/>
          <w:szCs w:val="22"/>
        </w:rPr>
        <w:t>(</w:t>
      </w:r>
      <w:proofErr w:type="spellStart"/>
      <w:r w:rsidRPr="00A26C21">
        <w:rPr>
          <w:i/>
          <w:sz w:val="22"/>
          <w:szCs w:val="22"/>
        </w:rPr>
        <w:t>stdin</w:t>
      </w:r>
      <w:proofErr w:type="spellEnd"/>
      <w:r w:rsidRPr="00A26C21">
        <w:rPr>
          <w:i/>
          <w:sz w:val="22"/>
          <w:szCs w:val="22"/>
        </w:rPr>
        <w:t>)</w:t>
      </w:r>
      <w:r>
        <w:rPr>
          <w:i/>
          <w:sz w:val="22"/>
          <w:szCs w:val="22"/>
        </w:rPr>
        <w:t>]</w:t>
      </w:r>
    </w:p>
    <w:p w:rsidR="00A26C21" w:rsidRPr="00A26C21" w:rsidRDefault="002F3625" w:rsidP="00A26C21">
      <w:pPr>
        <w:pStyle w:val="Reference"/>
        <w:ind w:left="360"/>
        <w:jc w:val="left"/>
        <w:rPr>
          <w:i/>
          <w:sz w:val="22"/>
        </w:rPr>
      </w:pPr>
      <w:hyperlink r:id="rId17" w:history="1">
        <w:r w:rsidR="00A26C21" w:rsidRPr="00B51A41">
          <w:rPr>
            <w:rStyle w:val="Kpr"/>
            <w:i/>
            <w:sz w:val="22"/>
            <w:szCs w:val="22"/>
          </w:rPr>
          <w:t>http://sharpsharp.blogcu.com/c-dili-ve-scanf-sorunu/1967218</w:t>
        </w:r>
      </w:hyperlink>
    </w:p>
    <w:p w:rsidR="00A26C21" w:rsidRPr="00A26C21" w:rsidRDefault="00A26C21" w:rsidP="00A26C21">
      <w:pPr>
        <w:pStyle w:val="Reference"/>
        <w:jc w:val="left"/>
        <w:rPr>
          <w:i/>
          <w:sz w:val="22"/>
        </w:rPr>
      </w:pPr>
    </w:p>
    <w:p w:rsidR="00A26C21" w:rsidRPr="00A26C21" w:rsidRDefault="00A26C21" w:rsidP="00A26C21">
      <w:pPr>
        <w:pStyle w:val="Reference"/>
        <w:numPr>
          <w:ilvl w:val="0"/>
          <w:numId w:val="5"/>
        </w:numPr>
        <w:jc w:val="left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[</w:t>
      </w:r>
      <w:proofErr w:type="spellStart"/>
      <w:r w:rsidRPr="00A26C21">
        <w:rPr>
          <w:i/>
          <w:color w:val="000000"/>
          <w:sz w:val="22"/>
          <w:szCs w:val="22"/>
        </w:rPr>
        <w:t>allegrokurulum</w:t>
      </w:r>
      <w:proofErr w:type="spellEnd"/>
      <w:r>
        <w:rPr>
          <w:i/>
          <w:color w:val="000000"/>
          <w:sz w:val="22"/>
          <w:szCs w:val="22"/>
        </w:rPr>
        <w:t>]</w:t>
      </w:r>
    </w:p>
    <w:p w:rsidR="00A26C21" w:rsidRPr="00A26C21" w:rsidRDefault="002F3625" w:rsidP="00A26C21">
      <w:pPr>
        <w:pStyle w:val="Reference"/>
        <w:ind w:left="360"/>
        <w:jc w:val="left"/>
        <w:rPr>
          <w:i/>
          <w:color w:val="000000"/>
          <w:sz w:val="22"/>
          <w:szCs w:val="22"/>
        </w:rPr>
      </w:pPr>
      <w:hyperlink r:id="rId18" w:history="1">
        <w:r w:rsidR="00A26C21" w:rsidRPr="00A26C21">
          <w:rPr>
            <w:rStyle w:val="Kpr"/>
            <w:i/>
            <w:sz w:val="22"/>
            <w:szCs w:val="22"/>
          </w:rPr>
          <w:t>https://kodumbuyazarim.blogspot.com/2015/04/allegro-ve-codeblocks-merhaba.html</w:t>
        </w:r>
      </w:hyperlink>
    </w:p>
    <w:p w:rsidR="00A26C21" w:rsidRPr="00A26C21" w:rsidRDefault="00A26C21" w:rsidP="00A26C21">
      <w:pPr>
        <w:pStyle w:val="Reference"/>
        <w:ind w:left="360"/>
        <w:jc w:val="left"/>
        <w:rPr>
          <w:i/>
          <w:color w:val="000000"/>
          <w:sz w:val="22"/>
          <w:szCs w:val="22"/>
        </w:rPr>
      </w:pPr>
    </w:p>
    <w:p w:rsidR="00A26C21" w:rsidRPr="00A26C21" w:rsidRDefault="00A26C21" w:rsidP="00A26C21">
      <w:pPr>
        <w:pStyle w:val="Reference"/>
        <w:numPr>
          <w:ilvl w:val="0"/>
          <w:numId w:val="5"/>
        </w:numPr>
        <w:jc w:val="left"/>
        <w:rPr>
          <w:i/>
          <w:sz w:val="22"/>
        </w:rPr>
      </w:pPr>
      <w:r>
        <w:rPr>
          <w:i/>
          <w:sz w:val="22"/>
          <w:szCs w:val="22"/>
        </w:rPr>
        <w:t>[</w:t>
      </w:r>
      <w:r w:rsidR="007E3513" w:rsidRPr="00A26C21">
        <w:rPr>
          <w:i/>
          <w:sz w:val="22"/>
          <w:szCs w:val="22"/>
        </w:rPr>
        <w:t xml:space="preserve">allegro </w:t>
      </w:r>
      <w:r w:rsidRPr="00A26C21">
        <w:rPr>
          <w:i/>
          <w:sz w:val="22"/>
          <w:szCs w:val="22"/>
        </w:rPr>
        <w:t xml:space="preserve">kütüphane </w:t>
      </w:r>
      <w:proofErr w:type="spellStart"/>
      <w:r w:rsidR="007E3513" w:rsidRPr="00A26C21">
        <w:rPr>
          <w:i/>
          <w:sz w:val="22"/>
          <w:szCs w:val="22"/>
        </w:rPr>
        <w:t>fonksiyonlari</w:t>
      </w:r>
      <w:proofErr w:type="spellEnd"/>
      <w:r>
        <w:rPr>
          <w:i/>
          <w:sz w:val="22"/>
          <w:szCs w:val="22"/>
        </w:rPr>
        <w:t>]</w:t>
      </w:r>
    </w:p>
    <w:p w:rsidR="007E3513" w:rsidRDefault="00A26C21" w:rsidP="00A26C21">
      <w:pPr>
        <w:pStyle w:val="Reference"/>
        <w:ind w:left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hyperlink r:id="rId19" w:history="1">
        <w:r w:rsidRPr="00B51A41">
          <w:rPr>
            <w:rStyle w:val="Kpr"/>
            <w:sz w:val="22"/>
            <w:szCs w:val="22"/>
          </w:rPr>
          <w:t>https://liballeg.org/stabledocs/en/allegro.html</w:t>
        </w:r>
      </w:hyperlink>
    </w:p>
    <w:p w:rsidR="00A26C21" w:rsidRPr="00A26C21" w:rsidRDefault="00A26C21" w:rsidP="00A26C21">
      <w:pPr>
        <w:pStyle w:val="Reference"/>
        <w:ind w:left="360"/>
        <w:jc w:val="left"/>
        <w:rPr>
          <w:sz w:val="22"/>
        </w:rPr>
      </w:pPr>
    </w:p>
    <w:bookmarkEnd w:id="2"/>
    <w:p w:rsidR="004C4488" w:rsidRPr="004C4488" w:rsidRDefault="004C4488" w:rsidP="004C4488">
      <w:pPr>
        <w:pStyle w:val="Reference"/>
        <w:numPr>
          <w:ilvl w:val="0"/>
          <w:numId w:val="5"/>
        </w:numPr>
        <w:rPr>
          <w:i/>
          <w:sz w:val="22"/>
          <w:szCs w:val="22"/>
        </w:rPr>
      </w:pPr>
      <w:r>
        <w:rPr>
          <w:i/>
          <w:color w:val="000000"/>
          <w:sz w:val="22"/>
          <w:szCs w:val="22"/>
        </w:rPr>
        <w:t>[</w:t>
      </w:r>
      <w:r w:rsidR="00A26C21" w:rsidRPr="00A26C21">
        <w:rPr>
          <w:i/>
          <w:color w:val="000000"/>
          <w:sz w:val="22"/>
          <w:szCs w:val="22"/>
        </w:rPr>
        <w:t xml:space="preserve">Allegro </w:t>
      </w:r>
      <w:proofErr w:type="spellStart"/>
      <w:r w:rsidR="00A26C21" w:rsidRPr="00A26C21">
        <w:rPr>
          <w:i/>
          <w:color w:val="000000"/>
          <w:sz w:val="22"/>
          <w:szCs w:val="22"/>
        </w:rPr>
        <w:t>kutuphanesinin</w:t>
      </w:r>
      <w:proofErr w:type="spellEnd"/>
      <w:r w:rsidR="00A26C21" w:rsidRPr="00A26C21">
        <w:rPr>
          <w:i/>
          <w:color w:val="000000"/>
          <w:sz w:val="22"/>
          <w:szCs w:val="22"/>
        </w:rPr>
        <w:t xml:space="preserve"> </w:t>
      </w:r>
      <w:proofErr w:type="spellStart"/>
      <w:r w:rsidR="00A26C21" w:rsidRPr="00A26C21">
        <w:rPr>
          <w:i/>
          <w:color w:val="000000"/>
          <w:sz w:val="22"/>
          <w:szCs w:val="22"/>
        </w:rPr>
        <w:t>calismasi</w:t>
      </w:r>
      <w:proofErr w:type="spellEnd"/>
      <w:r w:rsidR="00A26C21" w:rsidRPr="00A26C21">
        <w:rPr>
          <w:i/>
          <w:color w:val="000000"/>
          <w:sz w:val="22"/>
          <w:szCs w:val="22"/>
        </w:rPr>
        <w:t xml:space="preserve"> </w:t>
      </w:r>
      <w:proofErr w:type="spellStart"/>
      <w:r w:rsidR="00A26C21" w:rsidRPr="00A26C21">
        <w:rPr>
          <w:i/>
          <w:color w:val="000000"/>
          <w:sz w:val="22"/>
          <w:szCs w:val="22"/>
        </w:rPr>
        <w:t>icin</w:t>
      </w:r>
      <w:proofErr w:type="spellEnd"/>
      <w:r w:rsidR="00A26C21" w:rsidRPr="00A26C21">
        <w:rPr>
          <w:i/>
          <w:color w:val="000000"/>
          <w:sz w:val="22"/>
          <w:szCs w:val="22"/>
        </w:rPr>
        <w:t xml:space="preserve"> gerekli kodlar</w:t>
      </w:r>
      <w:r>
        <w:rPr>
          <w:i/>
          <w:color w:val="000000"/>
          <w:sz w:val="22"/>
          <w:szCs w:val="22"/>
        </w:rPr>
        <w:t>]</w:t>
      </w:r>
    </w:p>
    <w:p w:rsidR="00A26C21" w:rsidRPr="004C4488" w:rsidRDefault="00A26C21" w:rsidP="004C4488">
      <w:pPr>
        <w:pStyle w:val="Reference"/>
        <w:ind w:left="360"/>
        <w:rPr>
          <w:i/>
          <w:sz w:val="22"/>
          <w:szCs w:val="22"/>
        </w:rPr>
      </w:pPr>
      <w:proofErr w:type="gramStart"/>
      <w:r w:rsidRPr="004C4488">
        <w:rPr>
          <w:i/>
          <w:color w:val="000000"/>
          <w:sz w:val="22"/>
          <w:szCs w:val="22"/>
        </w:rPr>
        <w:t>allegro</w:t>
      </w:r>
      <w:proofErr w:type="gramEnd"/>
      <w:r w:rsidRPr="004C4488">
        <w:rPr>
          <w:i/>
          <w:color w:val="000000"/>
          <w:sz w:val="22"/>
          <w:szCs w:val="22"/>
        </w:rPr>
        <w:t>_</w:t>
      </w:r>
      <w:proofErr w:type="spellStart"/>
      <w:r w:rsidRPr="004C4488">
        <w:rPr>
          <w:i/>
          <w:color w:val="000000"/>
          <w:sz w:val="22"/>
          <w:szCs w:val="22"/>
        </w:rPr>
        <w:t>init</w:t>
      </w:r>
      <w:proofErr w:type="spellEnd"/>
      <w:r w:rsidRPr="004C4488">
        <w:rPr>
          <w:i/>
          <w:color w:val="000000"/>
          <w:sz w:val="22"/>
          <w:szCs w:val="22"/>
        </w:rPr>
        <w:t>()</w:t>
      </w:r>
      <w:r w:rsidR="004C4488" w:rsidRPr="004C4488">
        <w:rPr>
          <w:i/>
          <w:color w:val="000000"/>
          <w:sz w:val="22"/>
          <w:szCs w:val="22"/>
        </w:rPr>
        <w:t>,</w:t>
      </w:r>
      <w:proofErr w:type="spellStart"/>
      <w:r w:rsidRPr="004C4488">
        <w:rPr>
          <w:i/>
          <w:color w:val="000000"/>
          <w:sz w:val="22"/>
          <w:szCs w:val="22"/>
        </w:rPr>
        <w:t>install</w:t>
      </w:r>
      <w:proofErr w:type="spellEnd"/>
      <w:r w:rsidRPr="004C4488">
        <w:rPr>
          <w:i/>
          <w:color w:val="000000"/>
          <w:sz w:val="22"/>
          <w:szCs w:val="22"/>
        </w:rPr>
        <w:t>_</w:t>
      </w:r>
      <w:proofErr w:type="spellStart"/>
      <w:r w:rsidRPr="004C4488">
        <w:rPr>
          <w:i/>
          <w:color w:val="000000"/>
          <w:sz w:val="22"/>
          <w:szCs w:val="22"/>
        </w:rPr>
        <w:t>keyboard</w:t>
      </w:r>
      <w:proofErr w:type="spellEnd"/>
      <w:r w:rsidRPr="004C4488">
        <w:rPr>
          <w:i/>
          <w:color w:val="000000"/>
          <w:sz w:val="22"/>
          <w:szCs w:val="22"/>
        </w:rPr>
        <w:t>()</w:t>
      </w:r>
      <w:r w:rsidR="004C4488" w:rsidRPr="004C4488">
        <w:rPr>
          <w:i/>
          <w:color w:val="000000"/>
          <w:sz w:val="22"/>
          <w:szCs w:val="22"/>
        </w:rPr>
        <w:t xml:space="preserve">, </w:t>
      </w:r>
      <w:r w:rsidRPr="004C4488">
        <w:rPr>
          <w:i/>
          <w:color w:val="000000"/>
          <w:sz w:val="22"/>
          <w:szCs w:val="22"/>
        </w:rPr>
        <w:t>set_color_depth(16)</w:t>
      </w:r>
      <w:r w:rsidR="004C4488" w:rsidRPr="004C4488">
        <w:rPr>
          <w:i/>
          <w:color w:val="000000"/>
          <w:sz w:val="22"/>
          <w:szCs w:val="22"/>
        </w:rPr>
        <w:t>,</w:t>
      </w:r>
      <w:r w:rsidRPr="004C4488">
        <w:rPr>
          <w:i/>
          <w:color w:val="000000"/>
          <w:sz w:val="22"/>
          <w:szCs w:val="22"/>
        </w:rPr>
        <w:t>set_gfx_mode(GFX_AUTODETECT_WINDOWED,800,520,0,0)</w:t>
      </w:r>
      <w:r w:rsidR="004C4488" w:rsidRPr="004C4488">
        <w:rPr>
          <w:i/>
          <w:color w:val="000000"/>
          <w:sz w:val="22"/>
          <w:szCs w:val="22"/>
        </w:rPr>
        <w:t xml:space="preserve"> </w:t>
      </w:r>
    </w:p>
    <w:p w:rsidR="00A26C21" w:rsidRPr="00A26C21" w:rsidRDefault="00A26C21" w:rsidP="00A26C21">
      <w:pPr>
        <w:pStyle w:val="Reference"/>
        <w:ind w:left="360"/>
        <w:rPr>
          <w:i/>
          <w:sz w:val="22"/>
          <w:szCs w:val="22"/>
        </w:rPr>
      </w:pPr>
      <w:r w:rsidRPr="00A26C21">
        <w:rPr>
          <w:rFonts w:ascii="yandex-sans" w:hAnsi="yandex-sans"/>
          <w:color w:val="000000"/>
          <w:sz w:val="23"/>
          <w:szCs w:val="23"/>
        </w:rPr>
        <w:t>http://forum.cagataycebi.com/index.php?topic=1503</w:t>
      </w:r>
    </w:p>
    <w:p w:rsidR="001C65D3" w:rsidRPr="001C65D3" w:rsidRDefault="001C65D3" w:rsidP="00A26C21">
      <w:pPr>
        <w:ind w:left="360"/>
      </w:pPr>
    </w:p>
    <w:sectPr w:rsidR="001C65D3" w:rsidRPr="001C65D3" w:rsidSect="00303959">
      <w:type w:val="continuous"/>
      <w:pgSz w:w="11906" w:h="16838"/>
      <w:pgMar w:top="1588" w:right="1134" w:bottom="1871" w:left="1134" w:header="720" w:footer="720" w:gutter="0"/>
      <w:cols w:num="2" w:space="54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09A" w:rsidRDefault="00F9309A" w:rsidP="00F56E0A">
      <w:r>
        <w:separator/>
      </w:r>
    </w:p>
  </w:endnote>
  <w:endnote w:type="continuationSeparator" w:id="0">
    <w:p w:rsidR="00F9309A" w:rsidRDefault="00F9309A" w:rsidP="00F56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yandex-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37266063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4C4488" w:rsidRPr="004C4488" w:rsidRDefault="002F3625">
        <w:pPr>
          <w:pStyle w:val="Altbilgi"/>
          <w:jc w:val="center"/>
          <w:rPr>
            <w:sz w:val="24"/>
          </w:rPr>
        </w:pPr>
        <w:r w:rsidRPr="004C4488">
          <w:rPr>
            <w:sz w:val="24"/>
          </w:rPr>
          <w:fldChar w:fldCharType="begin"/>
        </w:r>
        <w:r w:rsidR="004C4488" w:rsidRPr="004C4488">
          <w:rPr>
            <w:sz w:val="24"/>
          </w:rPr>
          <w:instrText>PAGE   \* MERGEFORMAT</w:instrText>
        </w:r>
        <w:r w:rsidRPr="004C4488">
          <w:rPr>
            <w:sz w:val="24"/>
          </w:rPr>
          <w:fldChar w:fldCharType="separate"/>
        </w:r>
        <w:r w:rsidR="005911ED">
          <w:rPr>
            <w:noProof/>
            <w:sz w:val="24"/>
          </w:rPr>
          <w:t>4</w:t>
        </w:r>
        <w:r w:rsidRPr="004C4488">
          <w:rPr>
            <w:sz w:val="24"/>
          </w:rPr>
          <w:fldChar w:fldCharType="end"/>
        </w:r>
      </w:p>
    </w:sdtContent>
  </w:sdt>
  <w:p w:rsidR="004C4488" w:rsidRPr="004C4488" w:rsidRDefault="004C4488" w:rsidP="004C4488">
    <w:pPr>
      <w:pStyle w:val="Altbilgi"/>
      <w:jc w:val="center"/>
      <w:rPr>
        <w:b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09A" w:rsidRDefault="00F9309A" w:rsidP="00F56E0A">
      <w:r>
        <w:separator/>
      </w:r>
    </w:p>
  </w:footnote>
  <w:footnote w:type="continuationSeparator" w:id="0">
    <w:p w:rsidR="00F9309A" w:rsidRDefault="00F9309A" w:rsidP="00F56E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5"/>
    <w:multiLevelType w:val="singleLevel"/>
    <w:tmpl w:val="041F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>
    <w:nsid w:val="39D849CC"/>
    <w:multiLevelType w:val="multilevel"/>
    <w:tmpl w:val="B4C22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4F6008"/>
    <w:rsid w:val="00105EB2"/>
    <w:rsid w:val="00142A89"/>
    <w:rsid w:val="001C65D3"/>
    <w:rsid w:val="001D47CC"/>
    <w:rsid w:val="002F3625"/>
    <w:rsid w:val="00303959"/>
    <w:rsid w:val="003D1019"/>
    <w:rsid w:val="0040088D"/>
    <w:rsid w:val="00433D17"/>
    <w:rsid w:val="004C4488"/>
    <w:rsid w:val="004C7492"/>
    <w:rsid w:val="004E4922"/>
    <w:rsid w:val="004F6008"/>
    <w:rsid w:val="0053603A"/>
    <w:rsid w:val="005911ED"/>
    <w:rsid w:val="00744052"/>
    <w:rsid w:val="00751BF2"/>
    <w:rsid w:val="007C4D5C"/>
    <w:rsid w:val="007D1203"/>
    <w:rsid w:val="007E3513"/>
    <w:rsid w:val="008234F9"/>
    <w:rsid w:val="008510C6"/>
    <w:rsid w:val="00873B27"/>
    <w:rsid w:val="00980A2E"/>
    <w:rsid w:val="009A6CEA"/>
    <w:rsid w:val="009E461F"/>
    <w:rsid w:val="00A21806"/>
    <w:rsid w:val="00A26C21"/>
    <w:rsid w:val="00A613E9"/>
    <w:rsid w:val="00AE0163"/>
    <w:rsid w:val="00AE0C3B"/>
    <w:rsid w:val="00B40BEF"/>
    <w:rsid w:val="00BC0221"/>
    <w:rsid w:val="00BE2A1E"/>
    <w:rsid w:val="00C82751"/>
    <w:rsid w:val="00CF371E"/>
    <w:rsid w:val="00DD0ACE"/>
    <w:rsid w:val="00E01C04"/>
    <w:rsid w:val="00E10E24"/>
    <w:rsid w:val="00E37D37"/>
    <w:rsid w:val="00EC00FD"/>
    <w:rsid w:val="00EE4C87"/>
    <w:rsid w:val="00F3512C"/>
    <w:rsid w:val="00F35B09"/>
    <w:rsid w:val="00F56E0A"/>
    <w:rsid w:val="00F9309A"/>
    <w:rsid w:val="00FC2F75"/>
    <w:rsid w:val="00FE2CA0"/>
    <w:rsid w:val="00FE3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625"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rsid w:val="002F3625"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rsid w:val="002F3625"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rsid w:val="002F3625"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rsid w:val="002F3625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rsid w:val="002F3625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rsid w:val="002F3625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rsid w:val="002F3625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rsid w:val="002F3625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rsid w:val="002F362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sid w:val="002F3625"/>
    <w:rPr>
      <w:rFonts w:ascii="Symbol" w:hAnsi="Symbol" w:cs="Symbol"/>
    </w:rPr>
  </w:style>
  <w:style w:type="character" w:customStyle="1" w:styleId="WW8Num3z0">
    <w:name w:val="WW8Num3z0"/>
    <w:rsid w:val="002F3625"/>
    <w:rPr>
      <w:rFonts w:ascii="Symbol" w:hAnsi="Symbol" w:cs="Symbol"/>
    </w:rPr>
  </w:style>
  <w:style w:type="character" w:customStyle="1" w:styleId="Absatz-Standardschriftart">
    <w:name w:val="Absatz-Standardschriftart"/>
    <w:rsid w:val="002F3625"/>
  </w:style>
  <w:style w:type="character" w:customStyle="1" w:styleId="WW8Num3z1">
    <w:name w:val="WW8Num3z1"/>
    <w:rsid w:val="002F3625"/>
    <w:rPr>
      <w:rFonts w:ascii="Courier New" w:hAnsi="Courier New" w:cs="Courier New"/>
    </w:rPr>
  </w:style>
  <w:style w:type="character" w:customStyle="1" w:styleId="WW8Num3z2">
    <w:name w:val="WW8Num3z2"/>
    <w:rsid w:val="002F3625"/>
    <w:rPr>
      <w:rFonts w:ascii="Wingdings" w:hAnsi="Wingdings" w:cs="Wingdings"/>
    </w:rPr>
  </w:style>
  <w:style w:type="character" w:customStyle="1" w:styleId="VarsaylanParagrafYazTipi1">
    <w:name w:val="Varsayılan Paragraf Yazı Tipi1"/>
    <w:rsid w:val="002F3625"/>
  </w:style>
  <w:style w:type="character" w:customStyle="1" w:styleId="EndnoteCharacters">
    <w:name w:val="Endnote Characters"/>
    <w:basedOn w:val="VarsaylanParagrafYazTipi1"/>
    <w:rsid w:val="002F3625"/>
    <w:rPr>
      <w:vertAlign w:val="superscript"/>
    </w:rPr>
  </w:style>
  <w:style w:type="character" w:customStyle="1" w:styleId="FootnoteCharacters">
    <w:name w:val="Footnote Characters"/>
    <w:basedOn w:val="VarsaylanParagrafYazTipi1"/>
    <w:rsid w:val="002F3625"/>
    <w:rPr>
      <w:vertAlign w:val="superscript"/>
    </w:rPr>
  </w:style>
  <w:style w:type="character" w:customStyle="1" w:styleId="Superscript">
    <w:name w:val="Superscript"/>
    <w:rsid w:val="002F3625"/>
    <w:rPr>
      <w:vertAlign w:val="superscript"/>
    </w:rPr>
  </w:style>
  <w:style w:type="character" w:styleId="Vurgu">
    <w:name w:val="Emphasis"/>
    <w:basedOn w:val="VarsaylanParagrafYazTipi1"/>
    <w:qFormat/>
    <w:rsid w:val="002F3625"/>
    <w:rPr>
      <w:i/>
      <w:iCs/>
    </w:rPr>
  </w:style>
  <w:style w:type="character" w:customStyle="1" w:styleId="AklamaBavurusu1">
    <w:name w:val="Açıklama Başvurusu1"/>
    <w:basedOn w:val="VarsaylanParagrafYazTipi1"/>
    <w:rsid w:val="002F3625"/>
    <w:rPr>
      <w:sz w:val="16"/>
      <w:szCs w:val="16"/>
    </w:rPr>
  </w:style>
  <w:style w:type="character" w:styleId="Kpr">
    <w:name w:val="Hyperlink"/>
    <w:basedOn w:val="VarsaylanParagrafYazTipi1"/>
    <w:rsid w:val="002F3625"/>
    <w:rPr>
      <w:color w:val="0000FF"/>
      <w:u w:val="single"/>
    </w:rPr>
  </w:style>
  <w:style w:type="character" w:styleId="zlenenKpr">
    <w:name w:val="FollowedHyperlink"/>
    <w:basedOn w:val="VarsaylanParagrafYazTipi1"/>
    <w:rsid w:val="002F3625"/>
    <w:rPr>
      <w:color w:val="800080"/>
      <w:u w:val="single"/>
    </w:rPr>
  </w:style>
  <w:style w:type="paragraph" w:customStyle="1" w:styleId="Heading">
    <w:name w:val="Heading"/>
    <w:basedOn w:val="Normal"/>
    <w:next w:val="GvdeMetni"/>
    <w:rsid w:val="002F3625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rsid w:val="002F3625"/>
    <w:pPr>
      <w:spacing w:after="120"/>
    </w:pPr>
  </w:style>
  <w:style w:type="paragraph" w:styleId="Liste">
    <w:name w:val="List"/>
    <w:basedOn w:val="GvdeMetni"/>
    <w:rsid w:val="002F3625"/>
  </w:style>
  <w:style w:type="paragraph" w:styleId="ResimYazs">
    <w:name w:val="caption"/>
    <w:basedOn w:val="Normal"/>
    <w:qFormat/>
    <w:rsid w:val="002F3625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2F3625"/>
    <w:pPr>
      <w:suppressLineNumbers/>
    </w:pPr>
  </w:style>
  <w:style w:type="paragraph" w:customStyle="1" w:styleId="AklamaMetni1">
    <w:name w:val="Açıklama Metni1"/>
    <w:basedOn w:val="Normal"/>
    <w:rsid w:val="002F3625"/>
  </w:style>
  <w:style w:type="paragraph" w:customStyle="1" w:styleId="FootnoteBase">
    <w:name w:val="Footnote Base"/>
    <w:basedOn w:val="Normal"/>
    <w:rsid w:val="002F3625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rsid w:val="002F3625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rsid w:val="002F3625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sid w:val="002F3625"/>
    <w:rPr>
      <w:rFonts w:ascii="Courier" w:hAnsi="Courier" w:cs="Courier"/>
      <w:lang w:val="en-GB"/>
    </w:rPr>
  </w:style>
  <w:style w:type="paragraph" w:styleId="Altbilgi">
    <w:name w:val="footer"/>
    <w:basedOn w:val="Normal"/>
    <w:link w:val="AltbilgiChar"/>
    <w:uiPriority w:val="99"/>
    <w:rsid w:val="002F3625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  <w:rsid w:val="002F3625"/>
  </w:style>
  <w:style w:type="paragraph" w:customStyle="1" w:styleId="MakroMetni1">
    <w:name w:val="Makro Metni1"/>
    <w:basedOn w:val="Normal"/>
    <w:rsid w:val="002F3625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rsid w:val="002F3625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rsid w:val="002F3625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rsid w:val="002F3625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rsid w:val="002F3625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rsid w:val="002F3625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rsid w:val="002F3625"/>
    <w:rPr>
      <w:sz w:val="18"/>
      <w:szCs w:val="18"/>
    </w:rPr>
  </w:style>
  <w:style w:type="paragraph" w:customStyle="1" w:styleId="Equation">
    <w:name w:val="Equation"/>
    <w:basedOn w:val="Normal"/>
    <w:rsid w:val="002F3625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rsid w:val="002F3625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rsid w:val="002F3625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rsid w:val="002F3625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rsid w:val="002F3625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rsid w:val="002F3625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rsid w:val="002F3625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rsid w:val="002F3625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rsid w:val="002F3625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rsid w:val="002F3625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sid w:val="002F3625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sid w:val="002F3625"/>
    <w:rPr>
      <w:i/>
      <w:iCs/>
    </w:rPr>
  </w:style>
  <w:style w:type="paragraph" w:customStyle="1" w:styleId="TableContents">
    <w:name w:val="Table Contents"/>
    <w:basedOn w:val="Normal"/>
    <w:rsid w:val="002F3625"/>
    <w:pPr>
      <w:suppressLineNumbers/>
    </w:pPr>
  </w:style>
  <w:style w:type="paragraph" w:customStyle="1" w:styleId="TableHeading">
    <w:name w:val="Table Heading"/>
    <w:basedOn w:val="TableContents"/>
    <w:rsid w:val="002F3625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8234F9"/>
    <w:rPr>
      <w:color w:val="605E5C"/>
      <w:shd w:val="clear" w:color="auto" w:fill="E1DFDD"/>
    </w:rPr>
  </w:style>
  <w:style w:type="paragraph" w:customStyle="1" w:styleId="Normal1">
    <w:name w:val="Normal1"/>
    <w:rsid w:val="008234F9"/>
    <w:pPr>
      <w:spacing w:after="200" w:line="276" w:lineRule="auto"/>
    </w:pPr>
    <w:rPr>
      <w:rFonts w:ascii="Calibri" w:eastAsia="Calibri" w:hAnsi="Calibri" w:cs="Calibri"/>
      <w:sz w:val="22"/>
      <w:szCs w:val="22"/>
      <w:lang w:val="tr-TR"/>
    </w:rPr>
  </w:style>
  <w:style w:type="paragraph" w:customStyle="1" w:styleId="mg1">
    <w:name w:val="mg1"/>
    <w:basedOn w:val="Normal"/>
    <w:rsid w:val="007E3513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tr-TR"/>
    </w:rPr>
  </w:style>
  <w:style w:type="character" w:customStyle="1" w:styleId="AltbilgiChar">
    <w:name w:val="Altbilgi Char"/>
    <w:basedOn w:val="VarsaylanParagrafYazTipi"/>
    <w:link w:val="Altbilgi"/>
    <w:uiPriority w:val="99"/>
    <w:rsid w:val="004C4488"/>
    <w:rPr>
      <w:rFonts w:eastAsia="MS Mincho"/>
      <w:lang w:val="tr-TR" w:eastAsia="zh-CN"/>
    </w:rPr>
  </w:style>
  <w:style w:type="character" w:styleId="HTMLKodu">
    <w:name w:val="HTML Code"/>
    <w:basedOn w:val="VarsaylanParagrafYazTipi"/>
    <w:uiPriority w:val="99"/>
    <w:semiHidden/>
    <w:unhideWhenUsed/>
    <w:rsid w:val="004008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urkus58g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kodumbuyazarim.blogspot.com/2015/04/allegro-ve-codeblocks-merhaba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sharpsharp.blogcu.com/c-dili-ve-scanf-sorunu/196721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liballeg.org/stabledocs/en/allegro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E0E3E-A6A5-444F-8C76-A46F9C6C7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tmpl_97_turkce</Template>
  <TotalTime>17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COZUM</cp:lastModifiedBy>
  <cp:revision>16</cp:revision>
  <cp:lastPrinted>2007-11-28T13:58:00Z</cp:lastPrinted>
  <dcterms:created xsi:type="dcterms:W3CDTF">2012-10-21T07:41:00Z</dcterms:created>
  <dcterms:modified xsi:type="dcterms:W3CDTF">2018-10-29T20:26:00Z</dcterms:modified>
</cp:coreProperties>
</file>